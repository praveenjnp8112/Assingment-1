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CE1A" w14:textId="53A11D6B" w:rsidR="00C140AF" w:rsidRPr="00C140AF" w:rsidRDefault="00C140AF">
      <w:pPr>
        <w:rPr>
          <w:sz w:val="28"/>
          <w:szCs w:val="28"/>
          <w:u w:val="single"/>
        </w:rPr>
      </w:pPr>
      <w:r w:rsidRPr="00C140AF">
        <w:rPr>
          <w:sz w:val="28"/>
          <w:szCs w:val="28"/>
          <w:u w:val="single"/>
        </w:rPr>
        <w:t xml:space="preserve">                       </w:t>
      </w:r>
      <w:r w:rsidRPr="00C140AF">
        <w:rPr>
          <w:sz w:val="28"/>
          <w:szCs w:val="28"/>
          <w:u w:val="single"/>
        </w:rPr>
        <w:t xml:space="preserve">Assignment - 1 C Language LIVE Community Classes </w:t>
      </w:r>
      <w:proofErr w:type="spellStart"/>
      <w:r w:rsidRPr="00C140AF">
        <w:rPr>
          <w:sz w:val="28"/>
          <w:szCs w:val="28"/>
          <w:u w:val="single"/>
        </w:rPr>
        <w:t>MySirG</w:t>
      </w:r>
      <w:proofErr w:type="spellEnd"/>
      <w:r w:rsidRPr="00C140AF">
        <w:rPr>
          <w:sz w:val="28"/>
          <w:szCs w:val="28"/>
          <w:u w:val="single"/>
        </w:rPr>
        <w:t xml:space="preserve"> </w:t>
      </w:r>
    </w:p>
    <w:p w14:paraId="481E354F" w14:textId="77777777" w:rsidR="00C140AF" w:rsidRDefault="00C140AF"/>
    <w:p w14:paraId="15DB5224" w14:textId="77777777" w:rsidR="00C140AF" w:rsidRDefault="00C140AF"/>
    <w:p w14:paraId="64FC1C7F" w14:textId="77777777" w:rsidR="00C140AF" w:rsidRPr="00C140AF" w:rsidRDefault="00C140AF">
      <w:pPr>
        <w:rPr>
          <w:sz w:val="24"/>
          <w:szCs w:val="24"/>
        </w:rPr>
      </w:pPr>
    </w:p>
    <w:p w14:paraId="6A10C733" w14:textId="44C1AD70" w:rsidR="00C140AF" w:rsidRDefault="00C140AF" w:rsidP="00C140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140AF">
        <w:rPr>
          <w:rFonts w:ascii="Times New Roman" w:hAnsi="Times New Roman" w:cs="Times New Roman"/>
          <w:b/>
          <w:bCs/>
          <w:sz w:val="24"/>
          <w:szCs w:val="24"/>
        </w:rPr>
        <w:t xml:space="preserve">Why do computers understand only binary language? </w:t>
      </w:r>
    </w:p>
    <w:p w14:paraId="669F999C" w14:textId="77777777" w:rsidR="00C140AF" w:rsidRPr="00C140AF" w:rsidRDefault="00C140AF" w:rsidP="00C140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5689F" w14:textId="44850C05" w:rsidR="00C140AF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C140AF">
        <w:rPr>
          <w:b/>
          <w:bCs/>
        </w:rPr>
        <w:t>Ans:</w:t>
      </w:r>
      <w:r w:rsidR="00C140AF" w:rsidRPr="00C140AF">
        <w:rPr>
          <w:b/>
          <w:bCs/>
        </w:rPr>
        <w:t xml:space="preserve"> -</w:t>
      </w:r>
      <w:r w:rsidR="00C140AF" w:rsidRPr="00C140AF">
        <w:t xml:space="preserve"> </w:t>
      </w:r>
      <w:r w:rsidR="00C140AF" w:rsidRPr="00C140AF">
        <w:rPr>
          <w:color w:val="282829"/>
          <w:sz w:val="28"/>
          <w:szCs w:val="28"/>
        </w:rPr>
        <w:t>It is because binary is a machine language which has 0 and 1, means it records the data in form of 0 and 1 as electric signal. Computer is a</w:t>
      </w:r>
      <w:r w:rsidR="00C140AF">
        <w:rPr>
          <w:color w:val="282829"/>
          <w:sz w:val="28"/>
          <w:szCs w:val="28"/>
        </w:rPr>
        <w:t>n</w:t>
      </w:r>
      <w:r w:rsidR="00C140AF" w:rsidRPr="00C140AF">
        <w:rPr>
          <w:color w:val="282829"/>
          <w:sz w:val="28"/>
          <w:szCs w:val="28"/>
        </w:rPr>
        <w:t xml:space="preserve"> electronic device.</w:t>
      </w:r>
    </w:p>
    <w:p w14:paraId="796D43FC" w14:textId="4130F60D" w:rsidR="00C140AF" w:rsidRDefault="00C140AF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</w:rPr>
      </w:pPr>
      <w:r>
        <w:rPr>
          <w:b/>
          <w:bCs/>
        </w:rPr>
        <w:t xml:space="preserve">           </w:t>
      </w:r>
      <w:r w:rsidRPr="00C140AF">
        <w:rPr>
          <w:b/>
          <w:bCs/>
        </w:rPr>
        <w:t>2.</w:t>
      </w:r>
      <w:r w:rsidRPr="00C140AF">
        <w:rPr>
          <w:b/>
          <w:bCs/>
        </w:rPr>
        <w:t>What is the full form of IDE?</w:t>
      </w:r>
    </w:p>
    <w:p w14:paraId="2B79E1C3" w14:textId="26C8BC1A" w:rsidR="00C140AF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b/>
          <w:bCs/>
        </w:rPr>
        <w:t>Ans: -</w:t>
      </w:r>
      <w:r w:rsidR="00C140AF">
        <w:rPr>
          <w:b/>
          <w:bCs/>
        </w:rPr>
        <w:t xml:space="preserve"> </w:t>
      </w:r>
      <w:r w:rsidR="00C140AF">
        <w:rPr>
          <w:color w:val="040C28"/>
          <w:sz w:val="28"/>
          <w:szCs w:val="28"/>
        </w:rPr>
        <w:t>I</w:t>
      </w:r>
      <w:r w:rsidR="00C140AF" w:rsidRPr="00C140AF">
        <w:rPr>
          <w:color w:val="040C28"/>
          <w:sz w:val="28"/>
          <w:szCs w:val="28"/>
        </w:rPr>
        <w:t xml:space="preserve">ntegrated </w:t>
      </w:r>
      <w:r w:rsidR="00C140AF">
        <w:rPr>
          <w:color w:val="040C28"/>
          <w:sz w:val="28"/>
          <w:szCs w:val="28"/>
        </w:rPr>
        <w:t>D</w:t>
      </w:r>
      <w:r w:rsidR="00C140AF" w:rsidRPr="00C140AF">
        <w:rPr>
          <w:color w:val="040C28"/>
          <w:sz w:val="28"/>
          <w:szCs w:val="28"/>
        </w:rPr>
        <w:t xml:space="preserve">evelopment </w:t>
      </w:r>
      <w:r w:rsidR="00C140AF">
        <w:rPr>
          <w:color w:val="040C28"/>
          <w:sz w:val="28"/>
          <w:szCs w:val="28"/>
        </w:rPr>
        <w:t>E</w:t>
      </w:r>
      <w:r w:rsidR="00C140AF" w:rsidRPr="00C140AF">
        <w:rPr>
          <w:color w:val="040C28"/>
          <w:sz w:val="28"/>
          <w:szCs w:val="28"/>
        </w:rPr>
        <w:t>nvironment</w:t>
      </w:r>
      <w:r w:rsidR="00C140AF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0021B044" w14:textId="34576332" w:rsidR="00C140AF" w:rsidRDefault="00C140AF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 w:rsidRPr="00C140AF">
        <w:rPr>
          <w:b/>
          <w:bCs/>
          <w:color w:val="202124"/>
          <w:sz w:val="22"/>
          <w:szCs w:val="22"/>
          <w:shd w:val="clear" w:color="auto" w:fill="FFFFFF"/>
        </w:rPr>
        <w:t xml:space="preserve">       </w:t>
      </w:r>
      <w:r w:rsidR="00000E12">
        <w:rPr>
          <w:b/>
          <w:bCs/>
          <w:color w:val="202124"/>
          <w:sz w:val="22"/>
          <w:szCs w:val="22"/>
          <w:shd w:val="clear" w:color="auto" w:fill="FFFFFF"/>
        </w:rPr>
        <w:t xml:space="preserve">    </w:t>
      </w:r>
      <w:r w:rsidRPr="00C140AF">
        <w:rPr>
          <w:b/>
          <w:bCs/>
          <w:color w:val="202124"/>
          <w:sz w:val="22"/>
          <w:szCs w:val="22"/>
          <w:shd w:val="clear" w:color="auto" w:fill="FFFFFF"/>
        </w:rPr>
        <w:t>3</w:t>
      </w:r>
      <w:r w:rsidRPr="00C140AF">
        <w:rPr>
          <w:b/>
          <w:bCs/>
          <w:sz w:val="22"/>
          <w:szCs w:val="22"/>
        </w:rPr>
        <w:t>. What is the difference between a text editor and a code editor?</w:t>
      </w:r>
    </w:p>
    <w:p w14:paraId="04FBFC07" w14:textId="6868D73C" w:rsidR="00C140AF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color w:val="040C28"/>
          <w:sz w:val="28"/>
          <w:szCs w:val="28"/>
        </w:rPr>
      </w:pPr>
      <w:r>
        <w:rPr>
          <w:b/>
          <w:bCs/>
          <w:sz w:val="22"/>
          <w:szCs w:val="22"/>
        </w:rPr>
        <w:t>Ans: -</w:t>
      </w:r>
      <w:r w:rsidR="00C140AF">
        <w:rPr>
          <w:b/>
          <w:bCs/>
          <w:sz w:val="22"/>
          <w:szCs w:val="22"/>
        </w:rPr>
        <w:t xml:space="preserve"> </w:t>
      </w:r>
      <w:r w:rsidR="00C140AF" w:rsidRPr="00C140AF">
        <w:rPr>
          <w:color w:val="202124"/>
          <w:sz w:val="28"/>
          <w:szCs w:val="28"/>
          <w:shd w:val="clear" w:color="auto" w:fill="FFFFFF"/>
        </w:rPr>
        <w:t>A text editor is comparable to a code editor; however, </w:t>
      </w:r>
      <w:r w:rsidR="00C140AF" w:rsidRPr="00C140AF">
        <w:rPr>
          <w:color w:val="040C28"/>
          <w:sz w:val="28"/>
          <w:szCs w:val="28"/>
        </w:rPr>
        <w:t>a code editor offers significantly more functionality</w:t>
      </w:r>
      <w:r w:rsidR="00C140AF">
        <w:rPr>
          <w:color w:val="040C28"/>
          <w:sz w:val="28"/>
          <w:szCs w:val="28"/>
        </w:rPr>
        <w:t>.</w:t>
      </w:r>
    </w:p>
    <w:p w14:paraId="0106D00F" w14:textId="4091AA29" w:rsidR="00C140AF" w:rsidRDefault="00C140AF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 w:rsidRPr="00000E12">
        <w:rPr>
          <w:b/>
          <w:bCs/>
          <w:color w:val="040C28"/>
          <w:sz w:val="22"/>
          <w:szCs w:val="22"/>
        </w:rPr>
        <w:t xml:space="preserve">     </w:t>
      </w:r>
      <w:r w:rsidR="00000E12">
        <w:rPr>
          <w:b/>
          <w:bCs/>
          <w:color w:val="040C28"/>
          <w:sz w:val="22"/>
          <w:szCs w:val="22"/>
        </w:rPr>
        <w:t xml:space="preserve"> </w:t>
      </w:r>
      <w:r w:rsidRPr="00000E12">
        <w:rPr>
          <w:b/>
          <w:bCs/>
          <w:color w:val="040C28"/>
          <w:sz w:val="22"/>
          <w:szCs w:val="22"/>
        </w:rPr>
        <w:t xml:space="preserve"> </w:t>
      </w:r>
      <w:r w:rsidR="00000E12">
        <w:rPr>
          <w:b/>
          <w:bCs/>
          <w:color w:val="040C28"/>
          <w:sz w:val="22"/>
          <w:szCs w:val="22"/>
        </w:rPr>
        <w:t xml:space="preserve">   </w:t>
      </w:r>
      <w:r w:rsidR="00000E12" w:rsidRPr="00000E12">
        <w:rPr>
          <w:b/>
          <w:bCs/>
          <w:color w:val="040C28"/>
          <w:sz w:val="22"/>
          <w:szCs w:val="22"/>
        </w:rPr>
        <w:t>4</w:t>
      </w:r>
      <w:r w:rsidR="00000E12" w:rsidRPr="00000E12">
        <w:rPr>
          <w:b/>
          <w:bCs/>
          <w:sz w:val="22"/>
          <w:szCs w:val="22"/>
        </w:rPr>
        <w:t>. What are the steps to develop software using the C language?</w:t>
      </w:r>
    </w:p>
    <w:p w14:paraId="54BAE871" w14:textId="5B1C0B92" w:rsidR="00000E12" w:rsidRP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b/>
          <w:bCs/>
          <w:sz w:val="22"/>
          <w:szCs w:val="22"/>
        </w:rPr>
        <w:t xml:space="preserve">Ans: - </w:t>
      </w:r>
      <w:r w:rsidRPr="00000E12">
        <w:rPr>
          <w:sz w:val="28"/>
          <w:szCs w:val="28"/>
        </w:rPr>
        <w:t>The steps are</w:t>
      </w:r>
    </w:p>
    <w:p w14:paraId="404C1AA3" w14:textId="5714B858" w:rsid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00E12">
        <w:rPr>
          <w:sz w:val="28"/>
          <w:szCs w:val="28"/>
        </w:rPr>
        <w:t xml:space="preserve">           1.Create source file 2. Compile source 3. Build </w:t>
      </w:r>
      <w:r>
        <w:rPr>
          <w:sz w:val="28"/>
          <w:szCs w:val="28"/>
        </w:rPr>
        <w:t>S</w:t>
      </w:r>
      <w:r w:rsidRPr="00000E12">
        <w:rPr>
          <w:sz w:val="28"/>
          <w:szCs w:val="28"/>
        </w:rPr>
        <w:t>oftware</w:t>
      </w:r>
    </w:p>
    <w:p w14:paraId="570E3EF3" w14:textId="77777777" w:rsidR="00000E12" w:rsidRP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 w:rsidRPr="00000E12">
        <w:rPr>
          <w:b/>
          <w:bCs/>
          <w:sz w:val="22"/>
          <w:szCs w:val="22"/>
        </w:rPr>
        <w:t xml:space="preserve">           5</w:t>
      </w:r>
      <w:r w:rsidRPr="00000E12">
        <w:rPr>
          <w:b/>
          <w:bCs/>
          <w:sz w:val="22"/>
          <w:szCs w:val="22"/>
        </w:rPr>
        <w:t xml:space="preserve">. Explore by your own </w:t>
      </w:r>
    </w:p>
    <w:p w14:paraId="175C1F61" w14:textId="176DFFC4" w:rsidR="00000E12" w:rsidRDefault="006A6D3B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</w:t>
      </w:r>
      <w:r w:rsidR="00000E12" w:rsidRPr="00000E12">
        <w:rPr>
          <w:b/>
          <w:bCs/>
          <w:sz w:val="22"/>
          <w:szCs w:val="22"/>
        </w:rPr>
        <w:t>A</w:t>
      </w:r>
      <w:r w:rsidR="00000E12" w:rsidRPr="00000E12">
        <w:rPr>
          <w:b/>
          <w:bCs/>
          <w:sz w:val="22"/>
          <w:szCs w:val="22"/>
        </w:rPr>
        <w:t>.</w:t>
      </w:r>
      <w:r w:rsidR="00000E12" w:rsidRPr="00000E12">
        <w:rPr>
          <w:b/>
          <w:bCs/>
          <w:sz w:val="22"/>
          <w:szCs w:val="22"/>
        </w:rPr>
        <w:t xml:space="preserve"> </w:t>
      </w:r>
      <w:r w:rsidR="00000E12" w:rsidRPr="00000E12">
        <w:rPr>
          <w:b/>
          <w:bCs/>
          <w:sz w:val="22"/>
          <w:szCs w:val="22"/>
        </w:rPr>
        <w:t xml:space="preserve">What is the latest version of C Language? </w:t>
      </w:r>
    </w:p>
    <w:p w14:paraId="7D0F5EEE" w14:textId="29825FCF" w:rsidR="00000E12" w:rsidRP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- </w:t>
      </w:r>
      <w:r w:rsidRPr="006A6D3B">
        <w:rPr>
          <w:sz w:val="28"/>
          <w:szCs w:val="28"/>
        </w:rPr>
        <w:t>C17.</w:t>
      </w:r>
    </w:p>
    <w:p w14:paraId="47E82211" w14:textId="7FDCA285" w:rsidR="00000E12" w:rsidRDefault="006A6D3B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</w:t>
      </w:r>
      <w:r w:rsidR="00000E12" w:rsidRPr="00000E12">
        <w:rPr>
          <w:b/>
          <w:bCs/>
          <w:sz w:val="22"/>
          <w:szCs w:val="22"/>
        </w:rPr>
        <w:t>B</w:t>
      </w:r>
      <w:r w:rsidR="00000E12" w:rsidRPr="00000E12">
        <w:rPr>
          <w:b/>
          <w:bCs/>
          <w:sz w:val="22"/>
          <w:szCs w:val="22"/>
        </w:rPr>
        <w:t xml:space="preserve">. Who developed C Language? </w:t>
      </w:r>
    </w:p>
    <w:p w14:paraId="308D4560" w14:textId="47EC5FA8" w:rsid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</w:t>
      </w:r>
      <w:r w:rsidR="006A6D3B">
        <w:rPr>
          <w:b/>
          <w:bCs/>
          <w:sz w:val="22"/>
          <w:szCs w:val="22"/>
        </w:rPr>
        <w:t xml:space="preserve">- </w:t>
      </w:r>
      <w:r w:rsidR="006A6D3B" w:rsidRPr="006A6D3B">
        <w:rPr>
          <w:sz w:val="28"/>
          <w:szCs w:val="28"/>
        </w:rPr>
        <w:t>Dennis</w:t>
      </w:r>
      <w:r w:rsidRPr="006A6D3B">
        <w:rPr>
          <w:sz w:val="28"/>
          <w:szCs w:val="28"/>
        </w:rPr>
        <w:t xml:space="preserve"> </w:t>
      </w:r>
      <w:r w:rsidRPr="006A6D3B">
        <w:rPr>
          <w:sz w:val="28"/>
          <w:szCs w:val="28"/>
        </w:rPr>
        <w:t>R</w:t>
      </w:r>
      <w:r w:rsidRPr="006A6D3B">
        <w:rPr>
          <w:sz w:val="28"/>
          <w:szCs w:val="28"/>
        </w:rPr>
        <w:t>itchie</w:t>
      </w:r>
    </w:p>
    <w:p w14:paraId="3CE7A7CA" w14:textId="01BD0A3D" w:rsidR="00000E12" w:rsidRDefault="006A6D3B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="00000E12" w:rsidRPr="00000E12">
        <w:rPr>
          <w:b/>
          <w:bCs/>
          <w:sz w:val="22"/>
          <w:szCs w:val="22"/>
        </w:rPr>
        <w:t>C</w:t>
      </w:r>
      <w:r w:rsidR="00000E12" w:rsidRPr="00000E12">
        <w:rPr>
          <w:b/>
          <w:bCs/>
          <w:sz w:val="22"/>
          <w:szCs w:val="22"/>
        </w:rPr>
        <w:t xml:space="preserve">. What is the difference between System and Application Software? </w:t>
      </w:r>
    </w:p>
    <w:p w14:paraId="0DD979E3" w14:textId="4DEFF3D8" w:rsidR="006A6D3B" w:rsidRDefault="006A6D3B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</w:t>
      </w:r>
      <w:r w:rsidRPr="006A6D3B">
        <w:rPr>
          <w:b/>
          <w:bCs/>
          <w:sz w:val="28"/>
          <w:szCs w:val="28"/>
        </w:rPr>
        <w:t xml:space="preserve">- </w:t>
      </w:r>
      <w:r w:rsidRPr="006A6D3B">
        <w:rPr>
          <w:color w:val="040C28"/>
          <w:sz w:val="28"/>
          <w:szCs w:val="28"/>
        </w:rPr>
        <w:t>A System Software acts as an interface between the system and the application software</w:t>
      </w:r>
    </w:p>
    <w:p w14:paraId="7C68AD98" w14:textId="6CD8F0E1" w:rsidR="00000E12" w:rsidRDefault="006A6D3B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="00000E12" w:rsidRPr="00000E12">
        <w:rPr>
          <w:b/>
          <w:bCs/>
          <w:sz w:val="22"/>
          <w:szCs w:val="22"/>
        </w:rPr>
        <w:t>D</w:t>
      </w:r>
      <w:r w:rsidR="00000E12" w:rsidRPr="00000E12">
        <w:rPr>
          <w:b/>
          <w:bCs/>
          <w:sz w:val="22"/>
          <w:szCs w:val="22"/>
        </w:rPr>
        <w:t>. How to convert a number from a decimal number system to a binary number system?</w:t>
      </w:r>
    </w:p>
    <w:p w14:paraId="273405CE" w14:textId="268B6724" w:rsidR="006A6D3B" w:rsidRPr="006A6D3B" w:rsidRDefault="006A6D3B" w:rsidP="006A6D3B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>-</w:t>
      </w:r>
      <w:r w:rsidRPr="006A6D3B">
        <w:rPr>
          <w:rFonts w:ascii="Times New Roman" w:eastAsia="Times New Roman" w:hAnsi="Times New Roman" w:cs="Times New Roman"/>
          <w:color w:val="4D5156"/>
          <w:sz w:val="28"/>
          <w:szCs w:val="28"/>
          <w:lang w:val="en" w:eastAsia="en-IN"/>
        </w:rPr>
        <w:t>In the conversion of Decimal to Binary, we convert base 10 numbers to base 2 numbers using a simple procedure. For example, </w:t>
      </w:r>
      <w:r w:rsidRPr="006A6D3B">
        <w:rPr>
          <w:rFonts w:ascii="Times New Roman" w:eastAsia="Times New Roman" w:hAnsi="Times New Roman" w:cs="Times New Roman"/>
          <w:color w:val="040C28"/>
          <w:sz w:val="28"/>
          <w:szCs w:val="28"/>
          <w:lang w:val="en" w:eastAsia="en-IN"/>
        </w:rPr>
        <w:t>if the decimal number is (</w:t>
      </w:r>
      <w:proofErr w:type="gramStart"/>
      <w:r w:rsidRPr="006A6D3B">
        <w:rPr>
          <w:rFonts w:ascii="Times New Roman" w:eastAsia="Times New Roman" w:hAnsi="Times New Roman" w:cs="Times New Roman"/>
          <w:color w:val="040C28"/>
          <w:sz w:val="28"/>
          <w:szCs w:val="28"/>
          <w:lang w:val="en" w:eastAsia="en-IN"/>
        </w:rPr>
        <w:t>11)₁</w:t>
      </w:r>
      <w:proofErr w:type="gramEnd"/>
      <w:r w:rsidRPr="006A6D3B">
        <w:rPr>
          <w:rFonts w:ascii="Times New Roman" w:eastAsia="Times New Roman" w:hAnsi="Times New Roman" w:cs="Times New Roman"/>
          <w:color w:val="040C28"/>
          <w:sz w:val="28"/>
          <w:szCs w:val="28"/>
          <w:lang w:val="en" w:eastAsia="en-IN"/>
        </w:rPr>
        <w:t>₀ then its equivalent binary number would be (1011)₂</w:t>
      </w:r>
    </w:p>
    <w:p w14:paraId="1D675FF1" w14:textId="11CF8376" w:rsidR="006A6D3B" w:rsidRDefault="006A6D3B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</w:p>
    <w:p w14:paraId="1B00AEE2" w14:textId="77777777" w:rsidR="00000E12" w:rsidRP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2"/>
          <w:szCs w:val="22"/>
        </w:rPr>
      </w:pPr>
    </w:p>
    <w:p w14:paraId="4EB62C7D" w14:textId="77777777" w:rsidR="00000E12" w:rsidRPr="00000E12" w:rsidRDefault="00000E12" w:rsidP="00C140AF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781B17D9" w14:textId="77777777" w:rsidR="00C140AF" w:rsidRPr="00C140AF" w:rsidRDefault="00C140AF" w:rsidP="00C140A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18FB61AC" w14:textId="3834C3DC" w:rsidR="00C140AF" w:rsidRDefault="00C140AF" w:rsidP="00C140A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212C77BE" w14:textId="7EDEC904" w:rsidR="00C140AF" w:rsidRDefault="00C140AF" w:rsidP="00C140AF">
      <w:pPr>
        <w:ind w:left="360"/>
      </w:pPr>
    </w:p>
    <w:p w14:paraId="37B20B1C" w14:textId="4A83CEC6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D15731"/>
    <w:multiLevelType w:val="hybridMultilevel"/>
    <w:tmpl w:val="3AAAE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720132">
    <w:abstractNumId w:val="20"/>
  </w:num>
  <w:num w:numId="2" w16cid:durableId="188759556">
    <w:abstractNumId w:val="12"/>
  </w:num>
  <w:num w:numId="3" w16cid:durableId="154807409">
    <w:abstractNumId w:val="10"/>
  </w:num>
  <w:num w:numId="4" w16cid:durableId="973145790">
    <w:abstractNumId w:val="22"/>
  </w:num>
  <w:num w:numId="5" w16cid:durableId="1795977257">
    <w:abstractNumId w:val="14"/>
  </w:num>
  <w:num w:numId="6" w16cid:durableId="1308514716">
    <w:abstractNumId w:val="17"/>
  </w:num>
  <w:num w:numId="7" w16cid:durableId="376515645">
    <w:abstractNumId w:val="19"/>
  </w:num>
  <w:num w:numId="8" w16cid:durableId="2041316299">
    <w:abstractNumId w:val="9"/>
  </w:num>
  <w:num w:numId="9" w16cid:durableId="1518881897">
    <w:abstractNumId w:val="7"/>
  </w:num>
  <w:num w:numId="10" w16cid:durableId="620697128">
    <w:abstractNumId w:val="6"/>
  </w:num>
  <w:num w:numId="11" w16cid:durableId="1023748366">
    <w:abstractNumId w:val="5"/>
  </w:num>
  <w:num w:numId="12" w16cid:durableId="383140350">
    <w:abstractNumId w:val="4"/>
  </w:num>
  <w:num w:numId="13" w16cid:durableId="164789002">
    <w:abstractNumId w:val="8"/>
  </w:num>
  <w:num w:numId="14" w16cid:durableId="483162139">
    <w:abstractNumId w:val="3"/>
  </w:num>
  <w:num w:numId="15" w16cid:durableId="1054113068">
    <w:abstractNumId w:val="2"/>
  </w:num>
  <w:num w:numId="16" w16cid:durableId="374428721">
    <w:abstractNumId w:val="1"/>
  </w:num>
  <w:num w:numId="17" w16cid:durableId="1900750514">
    <w:abstractNumId w:val="0"/>
  </w:num>
  <w:num w:numId="18" w16cid:durableId="1577587550">
    <w:abstractNumId w:val="15"/>
  </w:num>
  <w:num w:numId="19" w16cid:durableId="482699085">
    <w:abstractNumId w:val="16"/>
  </w:num>
  <w:num w:numId="20" w16cid:durableId="1330982070">
    <w:abstractNumId w:val="21"/>
  </w:num>
  <w:num w:numId="21" w16cid:durableId="1306083536">
    <w:abstractNumId w:val="18"/>
  </w:num>
  <w:num w:numId="22" w16cid:durableId="1576277649">
    <w:abstractNumId w:val="11"/>
  </w:num>
  <w:num w:numId="23" w16cid:durableId="1384448900">
    <w:abstractNumId w:val="23"/>
  </w:num>
  <w:num w:numId="24" w16cid:durableId="656301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AF"/>
    <w:rsid w:val="00000E12"/>
    <w:rsid w:val="00645252"/>
    <w:rsid w:val="006A6D3B"/>
    <w:rsid w:val="006D3D74"/>
    <w:rsid w:val="0083569A"/>
    <w:rsid w:val="00A9204E"/>
    <w:rsid w:val="00C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0AB0"/>
  <w15:chartTrackingRefBased/>
  <w15:docId w15:val="{67B766C0-213B-4B71-9832-428406D1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140AF"/>
    <w:pPr>
      <w:ind w:left="720"/>
      <w:contextualSpacing/>
    </w:pPr>
  </w:style>
  <w:style w:type="paragraph" w:customStyle="1" w:styleId="q-text">
    <w:name w:val="q-text"/>
    <w:basedOn w:val="Normal"/>
    <w:rsid w:val="00C140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skcde">
    <w:name w:val="cskcde"/>
    <w:basedOn w:val="DefaultParagraphFont"/>
    <w:rsid w:val="006A6D3B"/>
  </w:style>
  <w:style w:type="character" w:customStyle="1" w:styleId="hgkelc">
    <w:name w:val="hgkelc"/>
    <w:basedOn w:val="DefaultParagraphFont"/>
    <w:rsid w:val="006A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45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7BEFF8A9-4184-4E7D-BE83-93AB1E74DAAA%7d\%7b68BC9EC8-6558-43E3-BC8F-338B886FD22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{68BC9EC8-6558-43E3-BC8F-338B886FD223}tf02786999_win32</Template>
  <TotalTime>90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praveenyadav10667@outlook.com</cp:lastModifiedBy>
  <cp:revision>1</cp:revision>
  <dcterms:created xsi:type="dcterms:W3CDTF">2023-05-13T14:19:00Z</dcterms:created>
  <dcterms:modified xsi:type="dcterms:W3CDTF">2023-05-13T15:49:00Z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